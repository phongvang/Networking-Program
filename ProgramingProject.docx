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5DE82" w14:textId="77777777" w:rsidR="009E7899" w:rsidRDefault="009E7899" w:rsidP="009E789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Objective </w:t>
      </w:r>
    </w:p>
    <w:p w14:paraId="24261691" w14:textId="77777777" w:rsidR="009E7899" w:rsidRDefault="009E7899" w:rsidP="009E789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To simulate data communication over a noisy simplex channel in the data link layer using a simplex stop-and-wait protocol with PAR and NAK </w:t>
      </w:r>
    </w:p>
    <w:p w14:paraId="643C7D62" w14:textId="77777777" w:rsidR="009E7899" w:rsidRDefault="009E7899" w:rsidP="009E789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Description </w:t>
      </w:r>
    </w:p>
    <w:p w14:paraId="7FA30817" w14:textId="77777777" w:rsidR="009E7899" w:rsidRDefault="009E7899" w:rsidP="009E789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This project implements the PAR error control protocol studied in the class. The two major programs are the sender and the receiver (feel free to modify </w:t>
      </w:r>
      <w:proofErr w:type="spellStart"/>
      <w:r>
        <w:rPr>
          <w:rFonts w:ascii="Times New Roman" w:hAnsi="Times New Roman" w:cs="Times New Roman"/>
          <w:color w:val="000000"/>
          <w:sz w:val="32"/>
          <w:szCs w:val="32"/>
        </w:rPr>
        <w:t>LinkSender</w:t>
      </w:r>
      <w:proofErr w:type="spellEnd"/>
      <w:r>
        <w:rPr>
          <w:rFonts w:ascii="Times New Roman" w:hAnsi="Times New Roman" w:cs="Times New Roman"/>
          <w:color w:val="000000"/>
          <w:sz w:val="32"/>
          <w:szCs w:val="32"/>
        </w:rPr>
        <w:t xml:space="preserve"> and </w:t>
      </w:r>
      <w:proofErr w:type="spellStart"/>
      <w:r>
        <w:rPr>
          <w:rFonts w:ascii="Times New Roman" w:hAnsi="Times New Roman" w:cs="Times New Roman"/>
          <w:color w:val="000000"/>
          <w:sz w:val="32"/>
          <w:szCs w:val="32"/>
        </w:rPr>
        <w:t>LinkReceiver</w:t>
      </w:r>
      <w:proofErr w:type="spellEnd"/>
      <w:r>
        <w:rPr>
          <w:rFonts w:ascii="Times New Roman" w:hAnsi="Times New Roman" w:cs="Times New Roman"/>
          <w:color w:val="000000"/>
          <w:sz w:val="32"/>
          <w:szCs w:val="32"/>
        </w:rPr>
        <w:t>). The sender transmits a file through a noisy channel. The file is divided into “packets” to fit into individual frames. Errors are generated randomly in the CRC-</w:t>
      </w:r>
      <w:proofErr w:type="spellStart"/>
      <w:r>
        <w:rPr>
          <w:rFonts w:ascii="Times New Roman" w:hAnsi="Times New Roman" w:cs="Times New Roman"/>
          <w:color w:val="000000"/>
          <w:sz w:val="32"/>
          <w:szCs w:val="32"/>
        </w:rPr>
        <w:t>checksummed</w:t>
      </w:r>
      <w:proofErr w:type="spellEnd"/>
      <w:r>
        <w:rPr>
          <w:rFonts w:ascii="Times New Roman" w:hAnsi="Times New Roman" w:cs="Times New Roman"/>
          <w:color w:val="000000"/>
          <w:sz w:val="32"/>
          <w:szCs w:val="32"/>
        </w:rPr>
        <w:t xml:space="preserve"> frame. When the receiver receives a frame, it calculates the CRC checksum to detect the errors. If there is no error, a positive acknowledgment is sent to the sender. Otherwise, a negative acknowledgment is sent back to the sender and the frame has to be retransmitted. The communication continues until the file is transmitted completely. (Note that we unrealistically assume that no data will be lost and no error occurs on the acknowledgements. It is for the purpose of proof-of-concept and simplification.) </w:t>
      </w:r>
    </w:p>
    <w:p w14:paraId="2C7A6559" w14:textId="77777777" w:rsidR="009E7899" w:rsidRDefault="009E7899" w:rsidP="009E789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Frame Format</w:t>
      </w:r>
      <w:r>
        <w:rPr>
          <w:rFonts w:ascii="MS Mincho" w:eastAsia="MS Mincho" w:hAnsi="MS Mincho" w:cs="MS Mincho"/>
          <w:color w:val="000000"/>
          <w:sz w:val="32"/>
          <w:szCs w:val="32"/>
        </w:rPr>
        <w:t> </w:t>
      </w:r>
      <w:r>
        <w:rPr>
          <w:rFonts w:ascii="Times New Roman" w:hAnsi="Times New Roman" w:cs="Times New Roman"/>
          <w:color w:val="000000"/>
          <w:sz w:val="32"/>
          <w:szCs w:val="32"/>
        </w:rPr>
        <w:t xml:space="preserve">Two types of frames are used in our protocol. Their formats are described as follows: 1. Date frame (fixed size = 19 bytes), sent from sender to receiver </w:t>
      </w:r>
    </w:p>
    <w:p w14:paraId="6E8EDF12" w14:textId="77777777" w:rsidR="009E7899" w:rsidRDefault="009E7899" w:rsidP="009E789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 SEQ | LEN | PAYLOAD | </w:t>
      </w:r>
      <w:proofErr w:type="gramStart"/>
      <w:r>
        <w:rPr>
          <w:rFonts w:ascii="Times New Roman" w:hAnsi="Times New Roman" w:cs="Times New Roman"/>
          <w:color w:val="000000"/>
          <w:sz w:val="32"/>
          <w:szCs w:val="32"/>
        </w:rPr>
        <w:t>CHECKSUM ]</w:t>
      </w:r>
      <w:proofErr w:type="gramEnd"/>
      <w:r>
        <w:rPr>
          <w:rFonts w:ascii="Times New Roman" w:hAnsi="Times New Roman" w:cs="Times New Roman"/>
          <w:color w:val="000000"/>
          <w:sz w:val="32"/>
          <w:szCs w:val="32"/>
        </w:rPr>
        <w:t xml:space="preserve"> </w:t>
      </w:r>
    </w:p>
    <w:p w14:paraId="7A10AA46" w14:textId="77777777" w:rsidR="009E7899" w:rsidRDefault="009E7899" w:rsidP="009E7899">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New Roman" w:hAnsi="Times New Roman" w:cs="Times New Roman"/>
          <w:color w:val="000000"/>
          <w:sz w:val="32"/>
          <w:szCs w:val="32"/>
        </w:rPr>
        <w:t xml:space="preserve">SEQ: sequence number; size = 1 byte; not really used, reserved for future use </w:t>
      </w:r>
      <w:r>
        <w:rPr>
          <w:rFonts w:ascii="MS Mincho" w:eastAsia="MS Mincho" w:hAnsi="MS Mincho" w:cs="MS Mincho"/>
          <w:color w:val="000000"/>
          <w:sz w:val="32"/>
          <w:szCs w:val="32"/>
        </w:rPr>
        <w:t> </w:t>
      </w:r>
    </w:p>
    <w:p w14:paraId="6C613FA1" w14:textId="77777777" w:rsidR="009E7899" w:rsidRDefault="009E7899" w:rsidP="009E7899">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New Roman" w:hAnsi="Times New Roman" w:cs="Times New Roman"/>
          <w:color w:val="000000"/>
          <w:sz w:val="32"/>
          <w:szCs w:val="32"/>
        </w:rPr>
        <w:t xml:space="preserve">LEN: actual length of payload in bytes; size = 1 bytes; value is 0 to 16 </w:t>
      </w:r>
      <w:r>
        <w:rPr>
          <w:rFonts w:ascii="MS Mincho" w:eastAsia="MS Mincho" w:hAnsi="MS Mincho" w:cs="MS Mincho"/>
          <w:color w:val="000000"/>
          <w:sz w:val="32"/>
          <w:szCs w:val="32"/>
        </w:rPr>
        <w:t> </w:t>
      </w:r>
      <w:r>
        <w:rPr>
          <w:rFonts w:ascii="Courier New" w:hAnsi="Courier New" w:cs="Courier New"/>
          <w:color w:val="000000"/>
          <w:sz w:val="32"/>
          <w:szCs w:val="32"/>
        </w:rPr>
        <w:t xml:space="preserve">o </w:t>
      </w:r>
      <w:r>
        <w:rPr>
          <w:rFonts w:ascii="Times New Roman" w:hAnsi="Times New Roman" w:cs="Times New Roman"/>
          <w:color w:val="000000"/>
          <w:sz w:val="32"/>
          <w:szCs w:val="32"/>
        </w:rPr>
        <w:t xml:space="preserve">LEN = 0 means "empty data" which is used to signal the termination of data transfer </w:t>
      </w:r>
      <w:r>
        <w:rPr>
          <w:rFonts w:ascii="MS Mincho" w:eastAsia="MS Mincho" w:hAnsi="MS Mincho" w:cs="MS Mincho"/>
          <w:color w:val="000000"/>
          <w:sz w:val="32"/>
          <w:szCs w:val="32"/>
        </w:rPr>
        <w:t> </w:t>
      </w:r>
    </w:p>
    <w:p w14:paraId="69D2FB99" w14:textId="77777777" w:rsidR="009E7899" w:rsidRDefault="009E7899" w:rsidP="009E7899">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New Roman" w:hAnsi="Times New Roman" w:cs="Times New Roman"/>
          <w:color w:val="000000"/>
          <w:sz w:val="32"/>
          <w:szCs w:val="32"/>
        </w:rPr>
        <w:t xml:space="preserve">PAYLOAD: data portion of the frame; size = 16 bytes </w:t>
      </w:r>
      <w:r>
        <w:rPr>
          <w:rFonts w:ascii="MS Mincho" w:eastAsia="MS Mincho" w:hAnsi="MS Mincho" w:cs="MS Mincho"/>
          <w:color w:val="000000"/>
          <w:sz w:val="32"/>
          <w:szCs w:val="32"/>
        </w:rPr>
        <w:t> </w:t>
      </w:r>
    </w:p>
    <w:p w14:paraId="5E0AFD03" w14:textId="77777777" w:rsidR="009E7899" w:rsidRDefault="009E7899" w:rsidP="009E7899">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New Roman" w:hAnsi="Times New Roman" w:cs="Times New Roman"/>
          <w:color w:val="000000"/>
          <w:sz w:val="32"/>
          <w:szCs w:val="32"/>
        </w:rPr>
        <w:lastRenderedPageBreak/>
        <w:t xml:space="preserve">CHECKSUM: generated using CRC-8; size = 1byte </w:t>
      </w:r>
      <w:r>
        <w:rPr>
          <w:rFonts w:ascii="MS Mincho" w:eastAsia="MS Mincho" w:hAnsi="MS Mincho" w:cs="MS Mincho"/>
          <w:color w:val="000000"/>
          <w:sz w:val="32"/>
          <w:szCs w:val="32"/>
        </w:rPr>
        <w:t> </w:t>
      </w:r>
      <w:r>
        <w:rPr>
          <w:rFonts w:ascii="Times New Roman" w:hAnsi="Times New Roman" w:cs="Times New Roman"/>
          <w:color w:val="000000"/>
          <w:sz w:val="32"/>
          <w:szCs w:val="32"/>
        </w:rPr>
        <w:t>2. Acknowledgment frame, sent from receiver to sender</w:t>
      </w:r>
      <w:r>
        <w:rPr>
          <w:rFonts w:ascii="MS Mincho" w:eastAsia="MS Mincho" w:hAnsi="MS Mincho" w:cs="MS Mincho"/>
          <w:color w:val="000000"/>
          <w:sz w:val="32"/>
          <w:szCs w:val="32"/>
        </w:rPr>
        <w:t> </w:t>
      </w:r>
      <w:r>
        <w:rPr>
          <w:rFonts w:ascii="Times New Roman" w:hAnsi="Times New Roman" w:cs="Times New Roman"/>
          <w:color w:val="000000"/>
          <w:sz w:val="32"/>
          <w:szCs w:val="32"/>
        </w:rPr>
        <w:t xml:space="preserve">[ </w:t>
      </w:r>
      <w:proofErr w:type="gramStart"/>
      <w:r>
        <w:rPr>
          <w:rFonts w:ascii="Times New Roman" w:hAnsi="Times New Roman" w:cs="Times New Roman"/>
          <w:color w:val="000000"/>
          <w:sz w:val="32"/>
          <w:szCs w:val="32"/>
        </w:rPr>
        <w:t>ACK ]</w:t>
      </w:r>
      <w:proofErr w:type="gramEnd"/>
      <w:r>
        <w:rPr>
          <w:rFonts w:ascii="MS Mincho" w:eastAsia="MS Mincho" w:hAnsi="MS Mincho" w:cs="MS Mincho"/>
          <w:color w:val="000000"/>
          <w:sz w:val="32"/>
          <w:szCs w:val="32"/>
        </w:rPr>
        <w:t> </w:t>
      </w:r>
      <w:proofErr w:type="spellStart"/>
      <w:r>
        <w:rPr>
          <w:rFonts w:ascii="Times New Roman" w:hAnsi="Times New Roman" w:cs="Times New Roman"/>
          <w:color w:val="000000"/>
          <w:sz w:val="32"/>
          <w:szCs w:val="32"/>
        </w:rPr>
        <w:t>ACK</w:t>
      </w:r>
      <w:proofErr w:type="spellEnd"/>
      <w:r>
        <w:rPr>
          <w:rFonts w:ascii="Times New Roman" w:hAnsi="Times New Roman" w:cs="Times New Roman"/>
          <w:color w:val="000000"/>
          <w:sz w:val="32"/>
          <w:szCs w:val="32"/>
        </w:rPr>
        <w:t xml:space="preserve">: size = 1 byte; value = 1 for positive acknowledgment, value = 0 for negative acknowledgment </w:t>
      </w:r>
      <w:r>
        <w:rPr>
          <w:rFonts w:ascii="MS Mincho" w:eastAsia="MS Mincho" w:hAnsi="MS Mincho" w:cs="MS Mincho"/>
          <w:color w:val="000000"/>
          <w:sz w:val="32"/>
          <w:szCs w:val="32"/>
        </w:rPr>
        <w:t> </w:t>
      </w:r>
      <w:r>
        <w:rPr>
          <w:rFonts w:ascii="Times New Roman" w:hAnsi="Times New Roman" w:cs="Times New Roman"/>
          <w:color w:val="000000"/>
          <w:sz w:val="32"/>
          <w:szCs w:val="32"/>
        </w:rPr>
        <w:t xml:space="preserve">Sender Procedure </w:t>
      </w:r>
      <w:r>
        <w:rPr>
          <w:rFonts w:ascii="MS Mincho" w:eastAsia="MS Mincho" w:hAnsi="MS Mincho" w:cs="MS Mincho"/>
          <w:color w:val="000000"/>
          <w:sz w:val="32"/>
          <w:szCs w:val="32"/>
        </w:rPr>
        <w:t> </w:t>
      </w:r>
    </w:p>
    <w:p w14:paraId="66995386" w14:textId="77777777" w:rsidR="009E7899" w:rsidRDefault="009E7899" w:rsidP="009E7899">
      <w:pPr>
        <w:widowControl w:val="0"/>
        <w:numPr>
          <w:ilvl w:val="0"/>
          <w:numId w:val="2"/>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 xml:space="preserve">Reads a "packet" of 16 bytes (or whatever left) form the input file. </w:t>
      </w:r>
      <w:r>
        <w:rPr>
          <w:rFonts w:ascii="MS Mincho" w:eastAsia="MS Mincho" w:hAnsi="MS Mincho" w:cs="MS Mincho"/>
          <w:color w:val="000000"/>
          <w:sz w:val="32"/>
          <w:szCs w:val="32"/>
        </w:rPr>
        <w:t> </w:t>
      </w:r>
    </w:p>
    <w:p w14:paraId="23262A0D" w14:textId="77777777" w:rsidR="009E7899" w:rsidRDefault="009E7899" w:rsidP="009E7899">
      <w:pPr>
        <w:widowControl w:val="0"/>
        <w:numPr>
          <w:ilvl w:val="0"/>
          <w:numId w:val="2"/>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 xml:space="preserve">Puts the packet into the PAYLOAD field and completes the header information of the frame. </w:t>
      </w:r>
      <w:r>
        <w:rPr>
          <w:rFonts w:ascii="MS Mincho" w:eastAsia="MS Mincho" w:hAnsi="MS Mincho" w:cs="MS Mincho"/>
          <w:color w:val="000000"/>
          <w:sz w:val="32"/>
          <w:szCs w:val="32"/>
        </w:rPr>
        <w:t> </w:t>
      </w:r>
    </w:p>
    <w:p w14:paraId="0A27FD8E" w14:textId="77777777" w:rsidR="009E7899" w:rsidRDefault="009E7899" w:rsidP="009E7899">
      <w:pPr>
        <w:widowControl w:val="0"/>
        <w:numPr>
          <w:ilvl w:val="0"/>
          <w:numId w:val="2"/>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 xml:space="preserve">Calculates CRC checksum for the frame and places it in the CHECKSUM field of the frame. </w:t>
      </w:r>
      <w:r>
        <w:rPr>
          <w:rFonts w:ascii="MS Mincho" w:eastAsia="MS Mincho" w:hAnsi="MS Mincho" w:cs="MS Mincho"/>
          <w:color w:val="000000"/>
          <w:sz w:val="32"/>
          <w:szCs w:val="32"/>
        </w:rPr>
        <w:t> </w:t>
      </w:r>
    </w:p>
    <w:p w14:paraId="3B36F958" w14:textId="77777777" w:rsidR="009E7899" w:rsidRDefault="009E7899" w:rsidP="009E7899">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36273B4D" wp14:editId="1A1AD73C">
            <wp:extent cx="415925" cy="10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925" cy="1016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12BFDF9B" wp14:editId="65F209BC">
            <wp:extent cx="488315" cy="10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315" cy="1016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116C55A1" wp14:editId="041DBD49">
            <wp:extent cx="602615" cy="10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615" cy="1016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03F34B0D" wp14:editId="2792E7AC">
            <wp:extent cx="748030" cy="1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030" cy="10160"/>
                    </a:xfrm>
                    <a:prstGeom prst="rect">
                      <a:avLst/>
                    </a:prstGeom>
                    <a:noFill/>
                    <a:ln>
                      <a:noFill/>
                    </a:ln>
                  </pic:spPr>
                </pic:pic>
              </a:graphicData>
            </a:graphic>
          </wp:inline>
        </w:drawing>
      </w:r>
      <w:r>
        <w:rPr>
          <w:rFonts w:ascii="Times" w:hAnsi="Times" w:cs="Times"/>
          <w:color w:val="000000"/>
        </w:rPr>
        <w:t xml:space="preserve"> </w:t>
      </w:r>
    </w:p>
    <w:p w14:paraId="470866C1" w14:textId="77777777" w:rsidR="009E7899" w:rsidRDefault="009E7899" w:rsidP="009E7899">
      <w:pPr>
        <w:widowControl w:val="0"/>
        <w:numPr>
          <w:ilvl w:val="0"/>
          <w:numId w:val="3"/>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 xml:space="preserve">Uses the error function to generate error or errors intentionally and then transmits the possibly damaged frame. </w:t>
      </w:r>
      <w:r>
        <w:rPr>
          <w:rFonts w:ascii="MS Mincho" w:eastAsia="MS Mincho" w:hAnsi="MS Mincho" w:cs="MS Mincho"/>
          <w:color w:val="000000"/>
          <w:sz w:val="32"/>
          <w:szCs w:val="32"/>
        </w:rPr>
        <w:t> </w:t>
      </w:r>
    </w:p>
    <w:p w14:paraId="285AE663" w14:textId="77777777" w:rsidR="009E7899" w:rsidRDefault="009E7899" w:rsidP="009E7899">
      <w:pPr>
        <w:widowControl w:val="0"/>
        <w:numPr>
          <w:ilvl w:val="0"/>
          <w:numId w:val="3"/>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 xml:space="preserve">Receives the acknowledgment. </w:t>
      </w:r>
      <w:r>
        <w:rPr>
          <w:rFonts w:ascii="MS Mincho" w:eastAsia="MS Mincho" w:hAnsi="MS Mincho" w:cs="MS Mincho"/>
          <w:color w:val="000000"/>
          <w:sz w:val="32"/>
          <w:szCs w:val="32"/>
        </w:rPr>
        <w:t> </w:t>
      </w:r>
    </w:p>
    <w:p w14:paraId="42452980" w14:textId="77777777" w:rsidR="009E7899" w:rsidRDefault="009E7899" w:rsidP="009E7899">
      <w:pPr>
        <w:widowControl w:val="0"/>
        <w:numPr>
          <w:ilvl w:val="0"/>
          <w:numId w:val="3"/>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 xml:space="preserve">If positive then </w:t>
      </w:r>
      <w:r>
        <w:rPr>
          <w:rFonts w:ascii="MS Mincho" w:eastAsia="MS Mincho" w:hAnsi="MS Mincho" w:cs="MS Mincho"/>
          <w:color w:val="000000"/>
          <w:sz w:val="32"/>
          <w:szCs w:val="32"/>
        </w:rPr>
        <w:t> </w:t>
      </w:r>
      <w:r>
        <w:rPr>
          <w:rFonts w:ascii="Times New Roman" w:hAnsi="Times New Roman" w:cs="Times New Roman"/>
          <w:color w:val="000000"/>
          <w:sz w:val="32"/>
          <w:szCs w:val="32"/>
        </w:rPr>
        <w:t xml:space="preserve">go to step 1 else </w:t>
      </w:r>
      <w:r>
        <w:rPr>
          <w:rFonts w:ascii="MS Mincho" w:eastAsia="MS Mincho" w:hAnsi="MS Mincho" w:cs="MS Mincho"/>
          <w:color w:val="000000"/>
          <w:sz w:val="32"/>
          <w:szCs w:val="32"/>
        </w:rPr>
        <w:t> </w:t>
      </w:r>
      <w:r>
        <w:rPr>
          <w:rFonts w:ascii="Times New Roman" w:hAnsi="Times New Roman" w:cs="Times New Roman"/>
          <w:color w:val="000000"/>
          <w:sz w:val="32"/>
          <w:szCs w:val="32"/>
        </w:rPr>
        <w:t xml:space="preserve">go to step 4 (if the frame is not "buffered" you might have to go to step 2) </w:t>
      </w:r>
      <w:r>
        <w:rPr>
          <w:rFonts w:ascii="MS Mincho" w:eastAsia="MS Mincho" w:hAnsi="MS Mincho" w:cs="MS Mincho"/>
          <w:color w:val="000000"/>
          <w:sz w:val="32"/>
          <w:szCs w:val="32"/>
        </w:rPr>
        <w:t> </w:t>
      </w:r>
    </w:p>
    <w:p w14:paraId="7255DC8D" w14:textId="77777777" w:rsidR="009E7899" w:rsidRDefault="009E7899" w:rsidP="009E7899">
      <w:pPr>
        <w:widowControl w:val="0"/>
        <w:numPr>
          <w:ilvl w:val="0"/>
          <w:numId w:val="3"/>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 xml:space="preserve">The procedure in steps 1 to 6 terminates when the file is "transferred" completely. </w:t>
      </w:r>
      <w:r>
        <w:rPr>
          <w:rFonts w:ascii="MS Mincho" w:eastAsia="MS Mincho" w:hAnsi="MS Mincho" w:cs="MS Mincho"/>
          <w:color w:val="000000"/>
          <w:sz w:val="32"/>
          <w:szCs w:val="32"/>
        </w:rPr>
        <w:t> </w:t>
      </w:r>
    </w:p>
    <w:p w14:paraId="62FB113F" w14:textId="77777777" w:rsidR="009E7899" w:rsidRDefault="009E7899" w:rsidP="009E7899">
      <w:pPr>
        <w:widowControl w:val="0"/>
        <w:numPr>
          <w:ilvl w:val="0"/>
          <w:numId w:val="3"/>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 xml:space="preserve">The sender then sends an "empty data" to signal the end. </w:t>
      </w:r>
      <w:r>
        <w:rPr>
          <w:rFonts w:ascii="MS Mincho" w:eastAsia="MS Mincho" w:hAnsi="MS Mincho" w:cs="MS Mincho"/>
          <w:color w:val="000000"/>
          <w:sz w:val="32"/>
          <w:szCs w:val="32"/>
        </w:rPr>
        <w:t> </w:t>
      </w:r>
    </w:p>
    <w:p w14:paraId="54D179D3" w14:textId="77777777" w:rsidR="009E7899" w:rsidRDefault="009E7899" w:rsidP="009E7899">
      <w:pPr>
        <w:widowControl w:val="0"/>
        <w:numPr>
          <w:ilvl w:val="0"/>
          <w:numId w:val="3"/>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 xml:space="preserve">Close the input file. </w:t>
      </w:r>
      <w:r>
        <w:rPr>
          <w:rFonts w:ascii="MS Mincho" w:eastAsia="MS Mincho" w:hAnsi="MS Mincho" w:cs="MS Mincho"/>
          <w:color w:val="000000"/>
          <w:sz w:val="32"/>
          <w:szCs w:val="32"/>
        </w:rPr>
        <w:t> </w:t>
      </w:r>
    </w:p>
    <w:p w14:paraId="033B68A0" w14:textId="77777777" w:rsidR="009E7899" w:rsidRDefault="009E7899" w:rsidP="009E789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Receiver Procedure </w:t>
      </w:r>
    </w:p>
    <w:p w14:paraId="192974DB" w14:textId="77777777" w:rsidR="009E7899" w:rsidRDefault="009E7899" w:rsidP="009E7899">
      <w:pPr>
        <w:widowControl w:val="0"/>
        <w:numPr>
          <w:ilvl w:val="0"/>
          <w:numId w:val="4"/>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 xml:space="preserve">Receives the frame and calculates the checksum. </w:t>
      </w:r>
      <w:r>
        <w:rPr>
          <w:rFonts w:ascii="MS Mincho" w:eastAsia="MS Mincho" w:hAnsi="MS Mincho" w:cs="MS Mincho"/>
          <w:color w:val="000000"/>
          <w:sz w:val="32"/>
          <w:szCs w:val="32"/>
        </w:rPr>
        <w:t> </w:t>
      </w:r>
    </w:p>
    <w:p w14:paraId="6674A7E9" w14:textId="77777777" w:rsidR="009E7899" w:rsidRDefault="009E7899" w:rsidP="009E7899">
      <w:pPr>
        <w:widowControl w:val="0"/>
        <w:numPr>
          <w:ilvl w:val="0"/>
          <w:numId w:val="4"/>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 xml:space="preserve">If “remainder” is 0 (i.e., no error) then </w:t>
      </w:r>
      <w:r>
        <w:rPr>
          <w:rFonts w:ascii="MS Mincho" w:eastAsia="MS Mincho" w:hAnsi="MS Mincho" w:cs="MS Mincho"/>
          <w:color w:val="000000"/>
          <w:sz w:val="32"/>
          <w:szCs w:val="32"/>
        </w:rPr>
        <w:t> </w:t>
      </w:r>
      <w:r>
        <w:rPr>
          <w:rFonts w:ascii="Times New Roman" w:hAnsi="Times New Roman" w:cs="Times New Roman"/>
          <w:color w:val="000000"/>
          <w:sz w:val="32"/>
          <w:szCs w:val="32"/>
        </w:rPr>
        <w:t xml:space="preserve">writes the "packet" (i.e., frame's PAYLOAD field) to the output file </w:t>
      </w:r>
      <w:r>
        <w:rPr>
          <w:rFonts w:ascii="MS Mincho" w:eastAsia="MS Mincho" w:hAnsi="MS Mincho" w:cs="MS Mincho"/>
          <w:color w:val="000000"/>
          <w:sz w:val="32"/>
          <w:szCs w:val="32"/>
        </w:rPr>
        <w:t> </w:t>
      </w:r>
      <w:r>
        <w:rPr>
          <w:rFonts w:ascii="Times New Roman" w:hAnsi="Times New Roman" w:cs="Times New Roman"/>
          <w:color w:val="000000"/>
          <w:sz w:val="32"/>
          <w:szCs w:val="32"/>
        </w:rPr>
        <w:t xml:space="preserve">sends a positive acknowledgment to sender else </w:t>
      </w:r>
      <w:r>
        <w:rPr>
          <w:rFonts w:ascii="MS Mincho" w:eastAsia="MS Mincho" w:hAnsi="MS Mincho" w:cs="MS Mincho"/>
          <w:color w:val="000000"/>
          <w:sz w:val="32"/>
          <w:szCs w:val="32"/>
        </w:rPr>
        <w:t> </w:t>
      </w:r>
      <w:r>
        <w:rPr>
          <w:rFonts w:ascii="Times New Roman" w:hAnsi="Times New Roman" w:cs="Times New Roman"/>
          <w:color w:val="000000"/>
          <w:sz w:val="32"/>
          <w:szCs w:val="32"/>
        </w:rPr>
        <w:t xml:space="preserve">sends a negative acknowledgment to sender </w:t>
      </w:r>
      <w:r>
        <w:rPr>
          <w:rFonts w:ascii="MS Mincho" w:eastAsia="MS Mincho" w:hAnsi="MS Mincho" w:cs="MS Mincho"/>
          <w:color w:val="000000"/>
          <w:sz w:val="32"/>
          <w:szCs w:val="32"/>
        </w:rPr>
        <w:t> </w:t>
      </w:r>
    </w:p>
    <w:p w14:paraId="245A88E3" w14:textId="77777777" w:rsidR="009E7899" w:rsidRDefault="009E7899" w:rsidP="009E7899">
      <w:pPr>
        <w:widowControl w:val="0"/>
        <w:numPr>
          <w:ilvl w:val="0"/>
          <w:numId w:val="4"/>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 xml:space="preserve">The procedure in steps 1 to 2 terminates when "empty data" is received. </w:t>
      </w:r>
      <w:r>
        <w:rPr>
          <w:rFonts w:ascii="MS Mincho" w:eastAsia="MS Mincho" w:hAnsi="MS Mincho" w:cs="MS Mincho"/>
          <w:color w:val="000000"/>
          <w:sz w:val="32"/>
          <w:szCs w:val="32"/>
        </w:rPr>
        <w:t> </w:t>
      </w:r>
    </w:p>
    <w:p w14:paraId="40422DE1" w14:textId="77777777" w:rsidR="009E7899" w:rsidRDefault="009E7899" w:rsidP="009E7899">
      <w:pPr>
        <w:widowControl w:val="0"/>
        <w:numPr>
          <w:ilvl w:val="0"/>
          <w:numId w:val="4"/>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 xml:space="preserve">Close the output file. </w:t>
      </w:r>
      <w:r>
        <w:rPr>
          <w:rFonts w:ascii="MS Mincho" w:eastAsia="MS Mincho" w:hAnsi="MS Mincho" w:cs="MS Mincho"/>
          <w:color w:val="000000"/>
          <w:sz w:val="32"/>
          <w:szCs w:val="32"/>
        </w:rPr>
        <w:t> </w:t>
      </w:r>
    </w:p>
    <w:p w14:paraId="45E6DA2B" w14:textId="77777777" w:rsidR="009E7899" w:rsidRDefault="009E7899" w:rsidP="009E789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(Don't forget to compare the two files, both content and size, after the program terminates to verify the correctness of your programs.) </w:t>
      </w:r>
    </w:p>
    <w:p w14:paraId="444C7DC3" w14:textId="77777777" w:rsidR="009E7899" w:rsidRDefault="009E7899" w:rsidP="009E789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Requirements </w:t>
      </w:r>
    </w:p>
    <w:p w14:paraId="45816906" w14:textId="77777777" w:rsidR="009E7899" w:rsidRDefault="009E7899" w:rsidP="009E7899">
      <w:pPr>
        <w:widowControl w:val="0"/>
        <w:numPr>
          <w:ilvl w:val="0"/>
          <w:numId w:val="5"/>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 xml:space="preserve">You are required to use the Link class provided by the instructor for the data communication. </w:t>
      </w:r>
      <w:r>
        <w:rPr>
          <w:rFonts w:ascii="MS Mincho" w:eastAsia="MS Mincho" w:hAnsi="MS Mincho" w:cs="MS Mincho"/>
          <w:color w:val="000000"/>
          <w:sz w:val="32"/>
          <w:szCs w:val="32"/>
        </w:rPr>
        <w:t> </w:t>
      </w:r>
    </w:p>
    <w:p w14:paraId="10A6D417" w14:textId="77777777" w:rsidR="009E7899" w:rsidRDefault="009E7899" w:rsidP="009E7899">
      <w:pPr>
        <w:widowControl w:val="0"/>
        <w:numPr>
          <w:ilvl w:val="0"/>
          <w:numId w:val="5"/>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 xml:space="preserve">Use the CRC-8 function provided by the instructor or implemented by yourself. </w:t>
      </w:r>
      <w:r>
        <w:rPr>
          <w:rFonts w:ascii="MS Mincho" w:eastAsia="MS Mincho" w:hAnsi="MS Mincho" w:cs="MS Mincho"/>
          <w:color w:val="000000"/>
          <w:sz w:val="32"/>
          <w:szCs w:val="32"/>
        </w:rPr>
        <w:t> </w:t>
      </w:r>
    </w:p>
    <w:p w14:paraId="6B231FB7" w14:textId="77777777" w:rsidR="009E7899" w:rsidRDefault="009E7899" w:rsidP="009E7899">
      <w:pPr>
        <w:widowControl w:val="0"/>
        <w:numPr>
          <w:ilvl w:val="0"/>
          <w:numId w:val="5"/>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 xml:space="preserve">You are required to implement the protocol exactly as described, including the frame format and </w:t>
      </w:r>
      <w:r>
        <w:rPr>
          <w:rFonts w:ascii="MS Mincho" w:eastAsia="MS Mincho" w:hAnsi="MS Mincho" w:cs="MS Mincho"/>
          <w:color w:val="000000"/>
          <w:sz w:val="32"/>
          <w:szCs w:val="32"/>
        </w:rPr>
        <w:t> </w:t>
      </w:r>
      <w:r>
        <w:rPr>
          <w:rFonts w:ascii="Times New Roman" w:hAnsi="Times New Roman" w:cs="Times New Roman"/>
          <w:color w:val="000000"/>
          <w:sz w:val="32"/>
          <w:szCs w:val="32"/>
        </w:rPr>
        <w:t xml:space="preserve">procedure. </w:t>
      </w:r>
      <w:r>
        <w:rPr>
          <w:rFonts w:ascii="MS Mincho" w:eastAsia="MS Mincho" w:hAnsi="MS Mincho" w:cs="MS Mincho"/>
          <w:color w:val="000000"/>
          <w:sz w:val="32"/>
          <w:szCs w:val="32"/>
        </w:rPr>
        <w:t> </w:t>
      </w:r>
    </w:p>
    <w:p w14:paraId="3D849383" w14:textId="77777777" w:rsidR="009E7899" w:rsidRDefault="009E7899" w:rsidP="009E7899">
      <w:pPr>
        <w:widowControl w:val="0"/>
        <w:numPr>
          <w:ilvl w:val="0"/>
          <w:numId w:val="5"/>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 xml:space="preserve">Include a trace option. If trace is on, the sender will output the following message: </w:t>
      </w:r>
      <w:r>
        <w:rPr>
          <w:rFonts w:ascii="MS Mincho" w:eastAsia="MS Mincho" w:hAnsi="MS Mincho" w:cs="MS Mincho"/>
          <w:color w:val="000000"/>
          <w:sz w:val="32"/>
          <w:szCs w:val="32"/>
        </w:rPr>
        <w:t> </w:t>
      </w:r>
      <w:r>
        <w:rPr>
          <w:rFonts w:ascii="Times New Roman" w:hAnsi="Times New Roman" w:cs="Times New Roman"/>
          <w:color w:val="000000"/>
          <w:sz w:val="32"/>
          <w:szCs w:val="32"/>
        </w:rPr>
        <w:t xml:space="preserve">Frame </w:t>
      </w:r>
      <w:r>
        <w:rPr>
          <w:rFonts w:ascii="Times" w:hAnsi="Times" w:cs="Times"/>
          <w:i/>
          <w:iCs/>
          <w:color w:val="000000"/>
          <w:sz w:val="32"/>
          <w:szCs w:val="32"/>
        </w:rPr>
        <w:t xml:space="preserve">x </w:t>
      </w:r>
      <w:r>
        <w:rPr>
          <w:rFonts w:ascii="Times New Roman" w:hAnsi="Times New Roman" w:cs="Times New Roman"/>
          <w:color w:val="000000"/>
          <w:sz w:val="32"/>
          <w:szCs w:val="32"/>
        </w:rPr>
        <w:t xml:space="preserve">transmitted, </w:t>
      </w:r>
      <w:r>
        <w:rPr>
          <w:rFonts w:ascii="Times" w:hAnsi="Times" w:cs="Times"/>
          <w:i/>
          <w:iCs/>
          <w:color w:val="000000"/>
          <w:sz w:val="32"/>
          <w:szCs w:val="32"/>
        </w:rPr>
        <w:t>status</w:t>
      </w:r>
      <w:r>
        <w:rPr>
          <w:rFonts w:ascii="MS Mincho" w:eastAsia="MS Mincho" w:hAnsi="MS Mincho" w:cs="MS Mincho"/>
          <w:i/>
          <w:iCs/>
          <w:color w:val="000000"/>
          <w:sz w:val="32"/>
          <w:szCs w:val="32"/>
        </w:rPr>
        <w:t> </w:t>
      </w:r>
      <w:r>
        <w:rPr>
          <w:rFonts w:ascii="Times New Roman" w:hAnsi="Times New Roman" w:cs="Times New Roman"/>
          <w:color w:val="000000"/>
          <w:sz w:val="32"/>
          <w:szCs w:val="32"/>
        </w:rPr>
        <w:t xml:space="preserve">and the receiver will output the following message: </w:t>
      </w:r>
      <w:r>
        <w:rPr>
          <w:rFonts w:ascii="MS Mincho" w:eastAsia="MS Mincho" w:hAnsi="MS Mincho" w:cs="MS Mincho"/>
          <w:color w:val="000000"/>
          <w:sz w:val="32"/>
          <w:szCs w:val="32"/>
        </w:rPr>
        <w:t> </w:t>
      </w:r>
      <w:r>
        <w:rPr>
          <w:rFonts w:ascii="Times New Roman" w:hAnsi="Times New Roman" w:cs="Times New Roman"/>
          <w:color w:val="000000"/>
          <w:sz w:val="32"/>
          <w:szCs w:val="32"/>
        </w:rPr>
        <w:t xml:space="preserve">Frame </w:t>
      </w:r>
      <w:r>
        <w:rPr>
          <w:rFonts w:ascii="Times" w:hAnsi="Times" w:cs="Times"/>
          <w:i/>
          <w:iCs/>
          <w:color w:val="000000"/>
          <w:sz w:val="32"/>
          <w:szCs w:val="32"/>
        </w:rPr>
        <w:t xml:space="preserve">x </w:t>
      </w:r>
      <w:r>
        <w:rPr>
          <w:rFonts w:ascii="Times New Roman" w:hAnsi="Times New Roman" w:cs="Times New Roman"/>
          <w:color w:val="000000"/>
          <w:sz w:val="32"/>
          <w:szCs w:val="32"/>
        </w:rPr>
        <w:t xml:space="preserve">received, </w:t>
      </w:r>
      <w:r>
        <w:rPr>
          <w:rFonts w:ascii="Times" w:hAnsi="Times" w:cs="Times"/>
          <w:i/>
          <w:iCs/>
          <w:color w:val="000000"/>
          <w:sz w:val="32"/>
          <w:szCs w:val="32"/>
        </w:rPr>
        <w:t>status</w:t>
      </w:r>
      <w:r>
        <w:rPr>
          <w:rFonts w:ascii="MS Mincho" w:eastAsia="MS Mincho" w:hAnsi="MS Mincho" w:cs="MS Mincho"/>
          <w:i/>
          <w:iCs/>
          <w:color w:val="000000"/>
          <w:sz w:val="32"/>
          <w:szCs w:val="32"/>
        </w:rPr>
        <w:t> </w:t>
      </w:r>
      <w:r>
        <w:rPr>
          <w:rFonts w:ascii="Times New Roman" w:hAnsi="Times New Roman" w:cs="Times New Roman"/>
          <w:color w:val="000000"/>
          <w:sz w:val="32"/>
          <w:szCs w:val="32"/>
        </w:rPr>
        <w:t xml:space="preserve">where </w:t>
      </w:r>
      <w:r>
        <w:rPr>
          <w:rFonts w:ascii="Times" w:hAnsi="Times" w:cs="Times"/>
          <w:i/>
          <w:iCs/>
          <w:color w:val="000000"/>
          <w:sz w:val="32"/>
          <w:szCs w:val="32"/>
        </w:rPr>
        <w:t xml:space="preserve">x </w:t>
      </w:r>
      <w:r>
        <w:rPr>
          <w:rFonts w:ascii="Times New Roman" w:hAnsi="Times New Roman" w:cs="Times New Roman"/>
          <w:color w:val="000000"/>
          <w:sz w:val="32"/>
          <w:szCs w:val="32"/>
        </w:rPr>
        <w:t xml:space="preserve">is the sequence number and </w:t>
      </w:r>
      <w:r>
        <w:rPr>
          <w:rFonts w:ascii="Times" w:hAnsi="Times" w:cs="Times"/>
          <w:i/>
          <w:iCs/>
          <w:color w:val="000000"/>
          <w:sz w:val="32"/>
          <w:szCs w:val="32"/>
        </w:rPr>
        <w:t xml:space="preserve">status </w:t>
      </w:r>
      <w:r>
        <w:rPr>
          <w:rFonts w:ascii="Times New Roman" w:hAnsi="Times New Roman" w:cs="Times New Roman"/>
          <w:color w:val="000000"/>
          <w:sz w:val="32"/>
          <w:szCs w:val="32"/>
        </w:rPr>
        <w:t xml:space="preserve">is either "ok" or "error". </w:t>
      </w:r>
      <w:r>
        <w:rPr>
          <w:rFonts w:ascii="MS Mincho" w:eastAsia="MS Mincho" w:hAnsi="MS Mincho" w:cs="MS Mincho"/>
          <w:color w:val="000000"/>
          <w:sz w:val="32"/>
          <w:szCs w:val="32"/>
        </w:rPr>
        <w:t> </w:t>
      </w:r>
    </w:p>
    <w:p w14:paraId="221BCEF3" w14:textId="77777777" w:rsidR="009E7899" w:rsidRDefault="009E7899" w:rsidP="009E7899">
      <w:pPr>
        <w:widowControl w:val="0"/>
        <w:numPr>
          <w:ilvl w:val="0"/>
          <w:numId w:val="5"/>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 xml:space="preserve">Error function uses a random number generator to determine whether to damage a frame. If a frame is to be damaged, the probability of 1 error is 0.75 and 2 errors is 0.25. </w:t>
      </w:r>
      <w:r>
        <w:rPr>
          <w:rFonts w:ascii="MS Mincho" w:eastAsia="MS Mincho" w:hAnsi="MS Mincho" w:cs="MS Mincho"/>
          <w:color w:val="000000"/>
          <w:sz w:val="32"/>
          <w:szCs w:val="32"/>
        </w:rPr>
        <w:t> </w:t>
      </w:r>
    </w:p>
    <w:p w14:paraId="1FDF0943" w14:textId="77777777" w:rsidR="009E7899" w:rsidRDefault="009E7899" w:rsidP="009E7899">
      <w:pPr>
        <w:widowControl w:val="0"/>
        <w:numPr>
          <w:ilvl w:val="0"/>
          <w:numId w:val="6"/>
        </w:numPr>
        <w:autoSpaceDE w:val="0"/>
        <w:autoSpaceDN w:val="0"/>
        <w:adjustRightInd w:val="0"/>
        <w:spacing w:line="280" w:lineRule="atLeast"/>
        <w:ind w:left="0" w:firstLine="0"/>
        <w:rPr>
          <w:rFonts w:ascii="Times" w:hAnsi="Times" w:cs="Times"/>
          <w:color w:val="000000"/>
        </w:rPr>
      </w:pPr>
      <w:r>
        <w:rPr>
          <w:rFonts w:ascii="Times" w:hAnsi="Times" w:cs="Times"/>
          <w:noProof/>
          <w:color w:val="000000"/>
        </w:rPr>
        <w:drawing>
          <wp:inline distT="0" distB="0" distL="0" distR="0" wp14:anchorId="49CE82EE" wp14:editId="1281CF50">
            <wp:extent cx="831215" cy="1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1215" cy="10160"/>
                    </a:xfrm>
                    <a:prstGeom prst="rect">
                      <a:avLst/>
                    </a:prstGeom>
                    <a:noFill/>
                    <a:ln>
                      <a:noFill/>
                    </a:ln>
                  </pic:spPr>
                </pic:pic>
              </a:graphicData>
            </a:graphic>
          </wp:inline>
        </w:drawing>
      </w:r>
      <w:r>
        <w:rPr>
          <w:rFonts w:ascii="Times" w:hAnsi="Times" w:cs="Times"/>
          <w:noProof/>
          <w:color w:val="000000"/>
        </w:rPr>
        <w:drawing>
          <wp:inline distT="0" distB="0" distL="0" distR="0" wp14:anchorId="18FAE44A" wp14:editId="6C14B582">
            <wp:extent cx="592455" cy="1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455" cy="10160"/>
                    </a:xfrm>
                    <a:prstGeom prst="rect">
                      <a:avLst/>
                    </a:prstGeom>
                    <a:noFill/>
                    <a:ln>
                      <a:noFill/>
                    </a:ln>
                  </pic:spPr>
                </pic:pic>
              </a:graphicData>
            </a:graphic>
          </wp:inline>
        </w:drawing>
      </w:r>
      <w:r>
        <w:rPr>
          <w:rFonts w:ascii="Times" w:hAnsi="Times" w:cs="Times"/>
          <w:color w:val="000000"/>
        </w:rPr>
        <w:t xml:space="preserve"> </w:t>
      </w:r>
    </w:p>
    <w:p w14:paraId="4A72FFAB" w14:textId="77777777" w:rsidR="009E7899" w:rsidRDefault="009E7899" w:rsidP="009E789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6. </w:t>
      </w:r>
    </w:p>
    <w:p w14:paraId="38C72308" w14:textId="77777777" w:rsidR="009E7899" w:rsidRDefault="009E7899" w:rsidP="009E789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7. 8. </w:t>
      </w:r>
    </w:p>
    <w:p w14:paraId="4A97B090" w14:textId="77777777" w:rsidR="009E7899" w:rsidRDefault="009E7899" w:rsidP="009E789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Every bit in a damaged frame is equally likely to be altered. </w:t>
      </w:r>
    </w:p>
    <w:p w14:paraId="385D692B" w14:textId="77777777" w:rsidR="009E7899" w:rsidRDefault="009E7899" w:rsidP="009E789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Input from user:</w:t>
      </w:r>
      <w:r>
        <w:rPr>
          <w:rFonts w:ascii="MS Mincho" w:eastAsia="MS Mincho" w:hAnsi="MS Mincho" w:cs="MS Mincho"/>
          <w:color w:val="000000"/>
          <w:sz w:val="32"/>
          <w:szCs w:val="32"/>
        </w:rPr>
        <w:t> </w:t>
      </w:r>
      <w:r>
        <w:rPr>
          <w:rFonts w:ascii="Times New Roman" w:hAnsi="Times New Roman" w:cs="Times New Roman"/>
          <w:color w:val="000000"/>
          <w:sz w:val="32"/>
          <w:szCs w:val="32"/>
        </w:rPr>
        <w:t xml:space="preserve">Sender: input file name, probability that a frame will be damaged (i.e. error rate), trace on/off Receiver: name of output file, trace on/off </w:t>
      </w:r>
    </w:p>
    <w:p w14:paraId="72985CD3" w14:textId="77777777" w:rsidR="009E7899" w:rsidRDefault="009E7899" w:rsidP="009E789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Test your programs on these input files: mission0.txt, mission1.txt, and mission2.txt, with error rates 0, 10%, 50%, and 90% for each test case. You are encouraged to include more test cases created by yourself.</w:t>
      </w:r>
      <w:r>
        <w:rPr>
          <w:rFonts w:ascii="MS Mincho" w:eastAsia="MS Mincho" w:hAnsi="MS Mincho" w:cs="MS Mincho"/>
          <w:color w:val="000000"/>
          <w:sz w:val="32"/>
          <w:szCs w:val="32"/>
        </w:rPr>
        <w:t> </w:t>
      </w:r>
      <w:r>
        <w:rPr>
          <w:rFonts w:ascii="Times New Roman" w:hAnsi="Times New Roman" w:cs="Times New Roman"/>
          <w:color w:val="000000"/>
          <w:sz w:val="32"/>
          <w:szCs w:val="32"/>
        </w:rPr>
        <w:t xml:space="preserve">Output displayed after transmission completed by sender: </w:t>
      </w:r>
    </w:p>
    <w:p w14:paraId="5A2E126C" w14:textId="77777777" w:rsidR="009E7899" w:rsidRDefault="009E7899" w:rsidP="009E789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Total number of "packets" read</w:t>
      </w:r>
      <w:r>
        <w:rPr>
          <w:rFonts w:ascii="MS Mincho" w:eastAsia="MS Mincho" w:hAnsi="MS Mincho" w:cs="MS Mincho"/>
          <w:color w:val="000000"/>
          <w:sz w:val="32"/>
          <w:szCs w:val="32"/>
        </w:rPr>
        <w:t> </w:t>
      </w:r>
      <w:r>
        <w:rPr>
          <w:rFonts w:ascii="Times New Roman" w:hAnsi="Times New Roman" w:cs="Times New Roman"/>
          <w:color w:val="000000"/>
          <w:sz w:val="32"/>
          <w:szCs w:val="32"/>
        </w:rPr>
        <w:t>Total number of frames transmitted</w:t>
      </w:r>
      <w:r>
        <w:rPr>
          <w:rFonts w:ascii="MS Mincho" w:eastAsia="MS Mincho" w:hAnsi="MS Mincho" w:cs="MS Mincho"/>
          <w:color w:val="000000"/>
          <w:sz w:val="32"/>
          <w:szCs w:val="32"/>
        </w:rPr>
        <w:t> </w:t>
      </w:r>
      <w:r>
        <w:rPr>
          <w:rFonts w:ascii="Times New Roman" w:hAnsi="Times New Roman" w:cs="Times New Roman"/>
          <w:color w:val="000000"/>
          <w:sz w:val="32"/>
          <w:szCs w:val="32"/>
        </w:rPr>
        <w:t>Theoretical total number of frames transmitted (= Total number of "packets" read / (1 - error rate)) Total number of frames damaged</w:t>
      </w:r>
      <w:r>
        <w:rPr>
          <w:rFonts w:ascii="MS Mincho" w:eastAsia="MS Mincho" w:hAnsi="MS Mincho" w:cs="MS Mincho"/>
          <w:color w:val="000000"/>
          <w:sz w:val="32"/>
          <w:szCs w:val="32"/>
        </w:rPr>
        <w:t> </w:t>
      </w:r>
      <w:r>
        <w:rPr>
          <w:rFonts w:ascii="Times New Roman" w:hAnsi="Times New Roman" w:cs="Times New Roman"/>
          <w:color w:val="000000"/>
          <w:sz w:val="32"/>
          <w:szCs w:val="32"/>
        </w:rPr>
        <w:t xml:space="preserve">Maximum number of retransmission for any single frame </w:t>
      </w:r>
    </w:p>
    <w:p w14:paraId="3485982B" w14:textId="77777777" w:rsidR="009E7899" w:rsidRDefault="009E7899" w:rsidP="009E789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9.</w:t>
      </w:r>
      <w:r>
        <w:rPr>
          <w:rFonts w:ascii="MS Mincho" w:eastAsia="MS Mincho" w:hAnsi="MS Mincho" w:cs="MS Mincho"/>
          <w:color w:val="000000"/>
          <w:sz w:val="32"/>
          <w:szCs w:val="32"/>
        </w:rPr>
        <w:t> </w:t>
      </w:r>
      <w:r>
        <w:rPr>
          <w:rFonts w:ascii="Times New Roman" w:hAnsi="Times New Roman" w:cs="Times New Roman"/>
          <w:color w:val="000000"/>
          <w:sz w:val="32"/>
          <w:szCs w:val="32"/>
        </w:rPr>
        <w:t xml:space="preserve">10. This project is to be done individually. Do not copy any other student's work or copy from any </w:t>
      </w:r>
    </w:p>
    <w:p w14:paraId="042B88C9" w14:textId="77777777" w:rsidR="009E7899" w:rsidRDefault="009E7899" w:rsidP="009E789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Both content and size of the received file must be identical to those of the file sent. </w:t>
      </w:r>
    </w:p>
    <w:p w14:paraId="152B2E5C" w14:textId="77777777" w:rsidR="009E7899" w:rsidRDefault="009E7899" w:rsidP="009E7899">
      <w:pPr>
        <w:widowControl w:val="0"/>
        <w:autoSpaceDE w:val="0"/>
        <w:autoSpaceDN w:val="0"/>
        <w:adjustRightInd w:val="0"/>
        <w:spacing w:after="240" w:line="360" w:lineRule="atLeast"/>
        <w:rPr>
          <w:rFonts w:ascii="Times" w:hAnsi="Times" w:cs="Times"/>
          <w:color w:val="000000"/>
        </w:rPr>
      </w:pPr>
      <w:proofErr w:type="gramStart"/>
      <w:r>
        <w:rPr>
          <w:rFonts w:ascii="Times New Roman" w:hAnsi="Times New Roman" w:cs="Times New Roman"/>
          <w:color w:val="000000"/>
          <w:sz w:val="32"/>
          <w:szCs w:val="32"/>
        </w:rPr>
        <w:t>other</w:t>
      </w:r>
      <w:proofErr w:type="gramEnd"/>
      <w:r>
        <w:rPr>
          <w:rFonts w:ascii="Times New Roman" w:hAnsi="Times New Roman" w:cs="Times New Roman"/>
          <w:color w:val="000000"/>
          <w:sz w:val="32"/>
          <w:szCs w:val="32"/>
        </w:rPr>
        <w:t xml:space="preserve"> source. However, after you are done, you are encouraged to test your programs with other students. </w:t>
      </w:r>
    </w:p>
    <w:p w14:paraId="349E40C3" w14:textId="77777777" w:rsidR="003F50E1" w:rsidRDefault="009E7899">
      <w:bookmarkStart w:id="0" w:name="_GoBack"/>
      <w:bookmarkEnd w:id="0"/>
    </w:p>
    <w:sectPr w:rsidR="003F50E1" w:rsidSect="00BD221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899"/>
    <w:rsid w:val="00710823"/>
    <w:rsid w:val="00877278"/>
    <w:rsid w:val="009E7899"/>
    <w:rsid w:val="00AE48A3"/>
    <w:rsid w:val="00E57D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B28EE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710</Words>
  <Characters>4050</Characters>
  <Application>Microsoft Macintosh Word</Application>
  <DocSecurity>0</DocSecurity>
  <Lines>33</Lines>
  <Paragraphs>9</Paragraphs>
  <ScaleCrop>false</ScaleCrop>
  <LinksUpToDate>false</LinksUpToDate>
  <CharactersWithSpaces>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2017-04-13T09:14:00Z</dcterms:created>
  <dcterms:modified xsi:type="dcterms:W3CDTF">2017-04-13T09:15:00Z</dcterms:modified>
</cp:coreProperties>
</file>